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127" w14:textId="6961E3DD" w:rsidR="00BD44A6" w:rsidRPr="00BD44A6" w:rsidRDefault="00BD44A6" w:rsidP="00BD44A6">
      <w:pPr>
        <w:tabs>
          <w:tab w:val="left" w:pos="6226"/>
        </w:tabs>
        <w:spacing w:line="276" w:lineRule="auto"/>
        <w:jc w:val="right"/>
        <w:rPr>
          <w:rFonts w:ascii="Arial" w:eastAsia="Calibri" w:hAnsi="Arial" w:cs="Arial"/>
          <w:b/>
          <w:bCs/>
        </w:rPr>
      </w:pPr>
      <w:r w:rsidRPr="00BD44A6">
        <w:rPr>
          <w:rFonts w:ascii="Arial" w:eastAsia="Calibri" w:hAnsi="Arial" w:cs="Arial"/>
          <w:b/>
          <w:bCs/>
        </w:rPr>
        <w:t>PK</w:t>
      </w:r>
      <w:r w:rsidR="00A36C1A">
        <w:rPr>
          <w:rFonts w:ascii="Arial" w:eastAsia="Calibri" w:hAnsi="Arial" w:cs="Arial"/>
          <w:b/>
          <w:bCs/>
        </w:rPr>
        <w:t>K</w:t>
      </w:r>
      <w:r w:rsidR="00D21C69">
        <w:rPr>
          <w:rFonts w:ascii="Arial" w:eastAsia="Calibri" w:hAnsi="Arial" w:cs="Arial"/>
          <w:b/>
          <w:bCs/>
        </w:rPr>
        <w:t xml:space="preserve"> 1</w:t>
      </w:r>
      <w:r w:rsidR="00271D87">
        <w:rPr>
          <w:rFonts w:ascii="Arial" w:eastAsia="Calibri" w:hAnsi="Arial" w:cs="Arial"/>
          <w:b/>
          <w:bCs/>
        </w:rPr>
        <w:t xml:space="preserve"> &amp; 2</w:t>
      </w:r>
    </w:p>
    <w:p w14:paraId="07CA8755" w14:textId="77777777" w:rsidR="00BD44A6" w:rsidRPr="00BD44A6" w:rsidRDefault="00BD44A6" w:rsidP="00BD44A6">
      <w:pPr>
        <w:tabs>
          <w:tab w:val="left" w:pos="6226"/>
        </w:tabs>
        <w:spacing w:line="276" w:lineRule="auto"/>
        <w:jc w:val="center"/>
        <w:rPr>
          <w:rFonts w:ascii="Arial" w:eastAsia="Calibri" w:hAnsi="Arial" w:cs="Arial"/>
        </w:rPr>
      </w:pPr>
    </w:p>
    <w:p w14:paraId="3D4C6B3D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INSTRUMEN PENJAMINAN KUALITI</w:t>
      </w:r>
    </w:p>
    <w:p w14:paraId="37BAD8A7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PENGESANAN</w:t>
      </w:r>
    </w:p>
    <w:p w14:paraId="73C11436" w14:textId="3EEA8304" w:rsidR="00A36C1A" w:rsidRPr="00A36C1A" w:rsidRDefault="00A36C1A" w:rsidP="00545862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(</w:t>
      </w:r>
      <w:proofErr w:type="spellStart"/>
      <w:r w:rsidRPr="00A36C1A">
        <w:rPr>
          <w:rFonts w:ascii="Arial" w:eastAsia="Calibri" w:hAnsi="Arial" w:cs="Arial"/>
          <w:lang w:val="en-MY"/>
        </w:rPr>
        <w:t>Diisi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oleh </w:t>
      </w:r>
      <w:proofErr w:type="spellStart"/>
      <w:r w:rsidRPr="00A36C1A">
        <w:rPr>
          <w:rFonts w:ascii="Arial" w:eastAsia="Calibri" w:hAnsi="Arial" w:cs="Arial"/>
          <w:lang w:val="en-MY"/>
        </w:rPr>
        <w:t>Personel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>)</w:t>
      </w:r>
    </w:p>
    <w:p w14:paraId="345A8B9E" w14:textId="77777777" w:rsidR="00545862" w:rsidRDefault="00545862" w:rsidP="00545862">
      <w:pPr>
        <w:spacing w:after="200"/>
        <w:rPr>
          <w:rFonts w:ascii="Arial" w:eastAsia="Calibri" w:hAnsi="Arial" w:cs="Arial"/>
          <w:lang w:val="en-MY"/>
        </w:rPr>
      </w:pPr>
    </w:p>
    <w:p w14:paraId="513160D7" w14:textId="1092CD12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Kolej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  <w:t xml:space="preserve">: </w:t>
      </w:r>
      <w:r w:rsidR="002B75CD">
        <w:rPr>
          <w:rFonts w:ascii="Arial" w:eastAsia="Calibri" w:hAnsi="Arial" w:cs="Arial"/>
          <w:lang w:val="en-MY"/>
        </w:rPr>
        <w:t>KOLEJ VOKASIONAL KUALA SELANGOR</w:t>
      </w:r>
    </w:p>
    <w:p w14:paraId="7E81252B" w14:textId="3AF472DD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</w:t>
      </w:r>
      <w:proofErr w:type="spellStart"/>
      <w:r w:rsidRPr="00A36C1A">
        <w:rPr>
          <w:rFonts w:ascii="Arial" w:eastAsia="Calibri" w:hAnsi="Arial" w:cs="Arial"/>
          <w:lang w:val="en-MY"/>
        </w:rPr>
        <w:t>Pensyarah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="002B75CD">
        <w:rPr>
          <w:rFonts w:ascii="Arial" w:eastAsia="Calibri" w:hAnsi="Arial" w:cs="Arial"/>
          <w:lang w:val="en-MY"/>
        </w:rPr>
        <w:t xml:space="preserve">: </w:t>
      </w:r>
      <w:r w:rsidR="009C35F3">
        <w:rPr>
          <w:rFonts w:ascii="Arial" w:eastAsia="Calibri" w:hAnsi="Arial" w:cs="Arial"/>
          <w:lang w:val="en-MY"/>
        </w:rPr>
        <w:t>NUR SHAKINA BINTI IBRAHIM</w:t>
      </w:r>
    </w:p>
    <w:p w14:paraId="1B888117" w14:textId="578F8ED1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</w:t>
      </w:r>
      <w:proofErr w:type="spellStart"/>
      <w:r w:rsidRPr="00A36C1A">
        <w:rPr>
          <w:rFonts w:ascii="Arial" w:eastAsia="Calibri" w:hAnsi="Arial" w:cs="Arial"/>
          <w:lang w:val="en-MY"/>
        </w:rPr>
        <w:t>Personel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>:</w:t>
      </w:r>
      <w:r w:rsidR="002B75CD">
        <w:rPr>
          <w:rFonts w:ascii="Arial" w:eastAsia="Calibri" w:hAnsi="Arial" w:cs="Arial"/>
          <w:lang w:val="en-MY"/>
        </w:rPr>
        <w:t xml:space="preserve"> </w:t>
      </w:r>
      <w:r w:rsidR="009650EA" w:rsidRPr="009650EA">
        <w:rPr>
          <w:rFonts w:ascii="Arial" w:eastAsia="Calibri" w:hAnsi="Arial" w:cs="Arial"/>
          <w:lang w:val="en-MY"/>
        </w:rPr>
        <w:t>SURAINI BINTI MOHD HASHIM</w:t>
      </w:r>
    </w:p>
    <w:p w14:paraId="7C737A35" w14:textId="7FFE512D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dan </w:t>
      </w:r>
      <w:proofErr w:type="spellStart"/>
      <w:r w:rsidRPr="00A36C1A">
        <w:rPr>
          <w:rFonts w:ascii="Arial" w:eastAsia="Calibri" w:hAnsi="Arial" w:cs="Arial"/>
          <w:lang w:val="en-MY"/>
        </w:rPr>
        <w:t>Kod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Kursus</w:t>
      </w:r>
      <w:proofErr w:type="spellEnd"/>
      <w:r w:rsidRPr="00A36C1A">
        <w:rPr>
          <w:rFonts w:ascii="Arial" w:eastAsia="Calibri" w:hAnsi="Arial" w:cs="Arial"/>
          <w:lang w:val="en-MY"/>
        </w:rPr>
        <w:t>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DA3C5A" w:rsidRPr="00DA3C5A">
        <w:rPr>
          <w:rFonts w:ascii="Arial" w:eastAsia="Calibri" w:hAnsi="Arial" w:cs="Arial"/>
          <w:lang w:val="en-MY"/>
        </w:rPr>
        <w:t>PENYUSUNAN DOKUMENTASI SISTEM APLIKASI</w:t>
      </w:r>
      <w:r w:rsidR="00DA3C5A">
        <w:rPr>
          <w:rFonts w:ascii="Arial" w:eastAsia="Calibri" w:hAnsi="Arial" w:cs="Arial"/>
          <w:lang w:val="en-MY"/>
        </w:rPr>
        <w:t xml:space="preserve"> / KPD4024</w:t>
      </w:r>
    </w:p>
    <w:p w14:paraId="0B6D8EFB" w14:textId="51F31A69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Semester/</w:t>
      </w:r>
      <w:proofErr w:type="spellStart"/>
      <w:r w:rsidRPr="00A36C1A">
        <w:rPr>
          <w:rFonts w:ascii="Arial" w:eastAsia="Calibri" w:hAnsi="Arial" w:cs="Arial"/>
          <w:lang w:val="en-MY"/>
        </w:rPr>
        <w:t>Tahun</w:t>
      </w:r>
      <w:proofErr w:type="spellEnd"/>
      <w:r w:rsidRPr="00A36C1A"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 </w:t>
      </w:r>
      <w:r w:rsidR="009650EA">
        <w:rPr>
          <w:rFonts w:ascii="Arial" w:eastAsia="Calibri" w:hAnsi="Arial" w:cs="Arial"/>
          <w:lang w:val="en-MY"/>
        </w:rPr>
        <w:t xml:space="preserve"> </w:t>
      </w:r>
      <w:r w:rsidR="00DA3C5A">
        <w:rPr>
          <w:rFonts w:ascii="Arial" w:eastAsia="Calibri" w:hAnsi="Arial" w:cs="Arial"/>
          <w:lang w:val="en-MY"/>
        </w:rPr>
        <w:t>4</w:t>
      </w:r>
      <w:r w:rsidR="009C35F3">
        <w:rPr>
          <w:rFonts w:ascii="Arial" w:eastAsia="Calibri" w:hAnsi="Arial" w:cs="Arial"/>
          <w:lang w:val="en-MY"/>
        </w:rPr>
        <w:t>/2024</w:t>
      </w:r>
    </w:p>
    <w:p w14:paraId="42192834" w14:textId="153D9425" w:rsidR="00A36C1A" w:rsidRPr="00D401B9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Tajuk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Instrumen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 xml:space="preserve">: </w:t>
      </w:r>
      <w:r w:rsidR="00DA3C5A">
        <w:rPr>
          <w:rFonts w:ascii="Arial" w:eastAsia="Calibri" w:hAnsi="Arial" w:cs="Arial"/>
          <w:lang w:val="en-MY"/>
        </w:rPr>
        <w:t xml:space="preserve">  </w:t>
      </w:r>
      <w:r w:rsidR="00450C09" w:rsidRPr="00D401B9">
        <w:rPr>
          <w:rFonts w:ascii="Arial" w:eastAsia="Calibri" w:hAnsi="Arial" w:cs="Arial"/>
          <w:lang w:val="en-MY"/>
        </w:rPr>
        <w:t>PENILAIAN BERTERUSAN (</w:t>
      </w:r>
      <w:r w:rsidR="00A06F22" w:rsidRPr="00D401B9">
        <w:rPr>
          <w:rFonts w:ascii="Arial" w:eastAsia="Calibri" w:hAnsi="Arial" w:cs="Arial"/>
          <w:lang w:val="en-MY"/>
        </w:rPr>
        <w:t>TEORI</w:t>
      </w:r>
      <w:r w:rsidR="00DA3C5A" w:rsidRPr="00D401B9">
        <w:rPr>
          <w:rFonts w:ascii="Arial" w:eastAsia="Calibri" w:hAnsi="Arial" w:cs="Arial"/>
          <w:lang w:val="en-MY"/>
        </w:rPr>
        <w:t>)</w:t>
      </w:r>
    </w:p>
    <w:p w14:paraId="309EC6EA" w14:textId="1D55DF8D" w:rsidR="00271D87" w:rsidRPr="00D401B9" w:rsidRDefault="00271D87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>
        <w:rPr>
          <w:rFonts w:ascii="Arial" w:eastAsia="Calibri" w:hAnsi="Arial" w:cs="Arial"/>
          <w:lang w:val="en-MY"/>
        </w:rPr>
        <w:t>Bilangan</w:t>
      </w:r>
      <w:proofErr w:type="spellEnd"/>
      <w:r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Instrumen</w:t>
      </w:r>
      <w:proofErr w:type="spellEnd"/>
      <w:r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DA3C5A">
        <w:rPr>
          <w:rFonts w:ascii="Arial" w:eastAsia="Calibri" w:hAnsi="Arial" w:cs="Arial"/>
          <w:lang w:val="en-MY"/>
        </w:rPr>
        <w:t xml:space="preserve">  </w:t>
      </w:r>
      <w:r w:rsidR="00147F61">
        <w:rPr>
          <w:rFonts w:ascii="Arial" w:eastAsia="Calibri" w:hAnsi="Arial" w:cs="Arial"/>
          <w:lang w:val="en-MY"/>
        </w:rPr>
        <w:t>1</w:t>
      </w:r>
    </w:p>
    <w:p w14:paraId="68BBF910" w14:textId="342C5B34" w:rsidR="00545862" w:rsidRPr="00545862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Tarikh dan Masa</w:t>
      </w:r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>:</w:t>
      </w:r>
    </w:p>
    <w:p w14:paraId="6606C24C" w14:textId="77777777" w:rsidR="00545862" w:rsidRDefault="00545862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</w:p>
    <w:p w14:paraId="62AB8F9A" w14:textId="572949F3" w:rsidR="00A36C1A" w:rsidRPr="00A36C1A" w:rsidRDefault="00A36C1A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ARAHAN</w:t>
      </w:r>
    </w:p>
    <w:p w14:paraId="444057C1" w14:textId="267B336C" w:rsidR="00271D87" w:rsidRDefault="00A36C1A" w:rsidP="00545862">
      <w:pPr>
        <w:rPr>
          <w:rFonts w:ascii="Arial" w:eastAsia="Calibri" w:hAnsi="Arial" w:cs="Arial"/>
        </w:rPr>
      </w:pPr>
      <w:proofErr w:type="spellStart"/>
      <w:r w:rsidRPr="00A36C1A">
        <w:rPr>
          <w:rFonts w:ascii="Arial" w:eastAsia="Calibri" w:hAnsi="Arial" w:cs="Arial"/>
          <w:lang w:val="en-MY"/>
        </w:rPr>
        <w:t>Senarai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semak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berkaitan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aktiviti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. </w:t>
      </w:r>
      <w:r w:rsidRPr="00A36C1A">
        <w:rPr>
          <w:rFonts w:ascii="Arial" w:eastAsia="Calibri" w:hAnsi="Arial" w:cs="Arial"/>
        </w:rPr>
        <w:t xml:space="preserve">Sila </w:t>
      </w:r>
      <w:proofErr w:type="spellStart"/>
      <w:r w:rsidRPr="00A36C1A">
        <w:rPr>
          <w:rFonts w:ascii="Arial" w:eastAsia="Calibri" w:hAnsi="Arial" w:cs="Arial"/>
          <w:lang w:val="en-MY"/>
        </w:rPr>
        <w:t>tandakan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(√) </w:t>
      </w:r>
      <w:r w:rsidRPr="00A36C1A">
        <w:rPr>
          <w:rFonts w:ascii="Arial" w:eastAsia="Calibri" w:hAnsi="Arial" w:cs="Arial"/>
        </w:rPr>
        <w:t xml:space="preserve">pada </w:t>
      </w:r>
      <w:proofErr w:type="spellStart"/>
      <w:r w:rsidRPr="00A36C1A">
        <w:rPr>
          <w:rFonts w:ascii="Arial" w:eastAsia="Calibri" w:hAnsi="Arial" w:cs="Arial"/>
        </w:rPr>
        <w:t>pernyataan</w:t>
      </w:r>
      <w:proofErr w:type="spellEnd"/>
      <w:r w:rsidRPr="00A36C1A">
        <w:rPr>
          <w:rFonts w:ascii="Arial" w:eastAsia="Calibri" w:hAnsi="Arial" w:cs="Arial"/>
        </w:rPr>
        <w:t xml:space="preserve"> di </w:t>
      </w:r>
      <w:proofErr w:type="spellStart"/>
      <w:r w:rsidRPr="00A36C1A">
        <w:rPr>
          <w:rFonts w:ascii="Arial" w:eastAsia="Calibri" w:hAnsi="Arial" w:cs="Arial"/>
        </w:rPr>
        <w:t>bawah</w:t>
      </w:r>
      <w:proofErr w:type="spellEnd"/>
      <w:r w:rsidR="00271D87">
        <w:rPr>
          <w:rFonts w:ascii="Arial" w:eastAsia="Calibri" w:hAnsi="Arial" w:cs="Arial"/>
        </w:rPr>
        <w:t xml:space="preserve"> dan</w:t>
      </w:r>
    </w:p>
    <w:p w14:paraId="6AB0EBB9" w14:textId="3632BDAD" w:rsidR="00A36C1A" w:rsidRPr="00A36C1A" w:rsidRDefault="00271D87" w:rsidP="00545862">
      <w:pPr>
        <w:rPr>
          <w:rFonts w:ascii="Arial" w:eastAsia="Calibri" w:hAnsi="Arial" w:cs="Arial"/>
          <w:lang w:val="en-MY"/>
        </w:rPr>
      </w:pPr>
      <w:proofErr w:type="spellStart"/>
      <w:r>
        <w:rPr>
          <w:rFonts w:ascii="Arial" w:eastAsia="Calibri" w:hAnsi="Arial" w:cs="Arial"/>
        </w:rPr>
        <w:t>tuliskan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peratus</w:t>
      </w:r>
      <w:proofErr w:type="spellEnd"/>
      <w:r>
        <w:rPr>
          <w:rFonts w:ascii="Arial" w:eastAsia="Calibri" w:hAnsi="Arial" w:cs="Arial"/>
        </w:rPr>
        <w:t xml:space="preserve"> (%) </w:t>
      </w:r>
      <w:proofErr w:type="spellStart"/>
      <w:r>
        <w:rPr>
          <w:rFonts w:ascii="Arial" w:eastAsia="Calibri" w:hAnsi="Arial" w:cs="Arial"/>
        </w:rPr>
        <w:t>bagi</w:t>
      </w:r>
      <w:proofErr w:type="spellEnd"/>
      <w:r>
        <w:rPr>
          <w:rFonts w:ascii="Arial" w:eastAsia="Calibri" w:hAnsi="Arial" w:cs="Arial"/>
        </w:rPr>
        <w:t xml:space="preserve"> Ya </w:t>
      </w:r>
      <w:proofErr w:type="spellStart"/>
      <w:r>
        <w:rPr>
          <w:rFonts w:ascii="Arial" w:eastAsia="Calibri" w:hAnsi="Arial" w:cs="Arial"/>
        </w:rPr>
        <w:t>atau</w:t>
      </w:r>
      <w:proofErr w:type="spellEnd"/>
      <w:r>
        <w:rPr>
          <w:rFonts w:ascii="Arial" w:eastAsia="Calibri" w:hAnsi="Arial" w:cs="Arial"/>
        </w:rPr>
        <w:t xml:space="preserve"> Tidak</w:t>
      </w:r>
      <w:r w:rsidR="00A36C1A"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berdasarkan</w:t>
      </w:r>
      <w:proofErr w:type="spellEnd"/>
      <w:r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dapatan</w:t>
      </w:r>
      <w:proofErr w:type="spellEnd"/>
      <w:r>
        <w:rPr>
          <w:rFonts w:ascii="Arial" w:eastAsia="Calibri" w:hAnsi="Arial" w:cs="Arial"/>
          <w:lang w:val="en-MY"/>
        </w:rPr>
        <w:t>.</w:t>
      </w:r>
    </w:p>
    <w:tbl>
      <w:tblPr>
        <w:tblStyle w:val="TableGrid"/>
        <w:tblpPr w:leftFromText="180" w:rightFromText="180" w:vertAnchor="text" w:horzAnchor="page" w:tblpX="1652" w:tblpY="500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586"/>
        <w:gridCol w:w="5334"/>
        <w:gridCol w:w="879"/>
        <w:gridCol w:w="851"/>
        <w:gridCol w:w="850"/>
        <w:gridCol w:w="851"/>
      </w:tblGrid>
      <w:tr w:rsidR="00271D87" w:rsidRPr="00A36C1A" w14:paraId="241FD36E" w14:textId="458B950D" w:rsidTr="00271D87">
        <w:tc>
          <w:tcPr>
            <w:tcW w:w="586" w:type="dxa"/>
            <w:vAlign w:val="center"/>
          </w:tcPr>
          <w:p w14:paraId="204FFDD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BIL</w:t>
            </w:r>
          </w:p>
        </w:tc>
        <w:tc>
          <w:tcPr>
            <w:tcW w:w="5334" w:type="dxa"/>
            <w:vAlign w:val="center"/>
          </w:tcPr>
          <w:p w14:paraId="37C8D3BA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PERNYATAAN</w:t>
            </w:r>
          </w:p>
        </w:tc>
        <w:tc>
          <w:tcPr>
            <w:tcW w:w="879" w:type="dxa"/>
            <w:vAlign w:val="center"/>
          </w:tcPr>
          <w:p w14:paraId="2E6F6522" w14:textId="77777777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YA</w:t>
            </w:r>
          </w:p>
        </w:tc>
        <w:tc>
          <w:tcPr>
            <w:tcW w:w="851" w:type="dxa"/>
            <w:vAlign w:val="center"/>
          </w:tcPr>
          <w:p w14:paraId="028785AC" w14:textId="6B7219E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  <w:tc>
          <w:tcPr>
            <w:tcW w:w="850" w:type="dxa"/>
          </w:tcPr>
          <w:p w14:paraId="16E1FD73" w14:textId="474855C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TIDAK</w:t>
            </w:r>
          </w:p>
        </w:tc>
        <w:tc>
          <w:tcPr>
            <w:tcW w:w="851" w:type="dxa"/>
          </w:tcPr>
          <w:p w14:paraId="76C4E390" w14:textId="3026949D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</w:tr>
      <w:tr w:rsidR="00271D87" w:rsidRPr="00A36C1A" w14:paraId="68F9A350" w14:textId="1311CA7A" w:rsidTr="00271D87">
        <w:tc>
          <w:tcPr>
            <w:tcW w:w="586" w:type="dxa"/>
            <w:vAlign w:val="center"/>
          </w:tcPr>
          <w:p w14:paraId="73FEE26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1.</w:t>
            </w:r>
          </w:p>
        </w:tc>
        <w:tc>
          <w:tcPr>
            <w:tcW w:w="5334" w:type="dxa"/>
            <w:vAlign w:val="center"/>
          </w:tcPr>
          <w:p w14:paraId="14415AAC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silibus</w:t>
            </w:r>
            <w:proofErr w:type="spellEnd"/>
          </w:p>
        </w:tc>
        <w:tc>
          <w:tcPr>
            <w:tcW w:w="879" w:type="dxa"/>
            <w:vAlign w:val="center"/>
          </w:tcPr>
          <w:p w14:paraId="2A4041B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E24E88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C916B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1D3553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0E2A4D87" w14:textId="7DB0757C" w:rsidTr="00271D87">
        <w:tc>
          <w:tcPr>
            <w:tcW w:w="586" w:type="dxa"/>
            <w:vAlign w:val="center"/>
          </w:tcPr>
          <w:p w14:paraId="4BFB224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2.</w:t>
            </w:r>
          </w:p>
        </w:tc>
        <w:tc>
          <w:tcPr>
            <w:tcW w:w="5334" w:type="dxa"/>
            <w:vAlign w:val="center"/>
          </w:tcPr>
          <w:p w14:paraId="7C5F0569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Sesuai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mengukur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hasil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pembelajaran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879" w:type="dxa"/>
            <w:vAlign w:val="center"/>
          </w:tcPr>
          <w:p w14:paraId="645F848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6B305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8136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62D2BE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61C047EF" w14:textId="3B3D0CE8" w:rsidTr="00271D87">
        <w:tc>
          <w:tcPr>
            <w:tcW w:w="586" w:type="dxa"/>
            <w:vAlign w:val="center"/>
          </w:tcPr>
          <w:p w14:paraId="07ECF84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3.</w:t>
            </w:r>
          </w:p>
        </w:tc>
        <w:tc>
          <w:tcPr>
            <w:tcW w:w="5334" w:type="dxa"/>
            <w:vAlign w:val="center"/>
          </w:tcPr>
          <w:p w14:paraId="28FE8E0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Assessment Specification Table (AST)</w:t>
            </w:r>
          </w:p>
        </w:tc>
        <w:tc>
          <w:tcPr>
            <w:tcW w:w="879" w:type="dxa"/>
            <w:vAlign w:val="center"/>
          </w:tcPr>
          <w:p w14:paraId="489B2CC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412D69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024FB05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5BEC76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0C431C" w14:textId="6D6F18A3" w:rsidTr="00271D87">
        <w:tc>
          <w:tcPr>
            <w:tcW w:w="586" w:type="dxa"/>
            <w:vAlign w:val="center"/>
          </w:tcPr>
          <w:p w14:paraId="2894822E" w14:textId="7FC59202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4.</w:t>
            </w:r>
          </w:p>
        </w:tc>
        <w:tc>
          <w:tcPr>
            <w:tcW w:w="5334" w:type="dxa"/>
            <w:vAlign w:val="center"/>
          </w:tcPr>
          <w:p w14:paraId="6452D6D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tahap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taksonomi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dalam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JSPB</w:t>
            </w:r>
          </w:p>
        </w:tc>
        <w:tc>
          <w:tcPr>
            <w:tcW w:w="879" w:type="dxa"/>
            <w:vAlign w:val="center"/>
          </w:tcPr>
          <w:p w14:paraId="5908851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6E6A9C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A1113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5C236AA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30A91C14" w14:textId="2FAAC7EB" w:rsidTr="00271D87">
        <w:tc>
          <w:tcPr>
            <w:tcW w:w="586" w:type="dxa"/>
            <w:vAlign w:val="center"/>
          </w:tcPr>
          <w:p w14:paraId="537760C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5.</w:t>
            </w:r>
          </w:p>
        </w:tc>
        <w:tc>
          <w:tcPr>
            <w:tcW w:w="5334" w:type="dxa"/>
            <w:vAlign w:val="center"/>
          </w:tcPr>
          <w:p w14:paraId="25C7FFA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laras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bahasa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879" w:type="dxa"/>
            <w:vAlign w:val="center"/>
          </w:tcPr>
          <w:p w14:paraId="04A7188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641C9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5C44FB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7324AE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CD27EE1" w14:textId="7CC6E6CA" w:rsidTr="00271D87">
        <w:tc>
          <w:tcPr>
            <w:tcW w:w="586" w:type="dxa"/>
            <w:vAlign w:val="center"/>
          </w:tcPr>
          <w:p w14:paraId="62A6FB9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6.</w:t>
            </w:r>
          </w:p>
        </w:tc>
        <w:tc>
          <w:tcPr>
            <w:tcW w:w="5334" w:type="dxa"/>
            <w:vAlign w:val="center"/>
          </w:tcPr>
          <w:p w14:paraId="3B0E9EE8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Masa yang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diperuntukkan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mencukupi</w:t>
            </w:r>
            <w:proofErr w:type="spellEnd"/>
          </w:p>
        </w:tc>
        <w:tc>
          <w:tcPr>
            <w:tcW w:w="879" w:type="dxa"/>
            <w:vAlign w:val="center"/>
          </w:tcPr>
          <w:p w14:paraId="3AF2F5F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5D2A36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0D23C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4FDE359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126A7B" w14:textId="66DC33A4" w:rsidTr="00271D87">
        <w:tc>
          <w:tcPr>
            <w:tcW w:w="586" w:type="dxa"/>
            <w:vAlign w:val="center"/>
          </w:tcPr>
          <w:p w14:paraId="425A51E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7.</w:t>
            </w:r>
          </w:p>
        </w:tc>
        <w:tc>
          <w:tcPr>
            <w:tcW w:w="5334" w:type="dxa"/>
            <w:vAlign w:val="center"/>
          </w:tcPr>
          <w:p w14:paraId="1E04244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Boleh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ditadbir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urus</w:t>
            </w:r>
          </w:p>
        </w:tc>
        <w:tc>
          <w:tcPr>
            <w:tcW w:w="879" w:type="dxa"/>
            <w:vAlign w:val="center"/>
          </w:tcPr>
          <w:p w14:paraId="1FF0246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AB0C21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B5FB9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882722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7DA190A9" w14:textId="77777777" w:rsidR="00271D87" w:rsidRDefault="00271D87" w:rsidP="00545862">
      <w:pPr>
        <w:spacing w:after="200"/>
        <w:rPr>
          <w:rFonts w:ascii="Arial" w:eastAsia="Calibri" w:hAnsi="Arial" w:cs="Arial"/>
        </w:rPr>
      </w:pPr>
    </w:p>
    <w:p w14:paraId="346F6D3B" w14:textId="77777777" w:rsidR="00545862" w:rsidRDefault="00545862" w:rsidP="00545862">
      <w:pPr>
        <w:spacing w:after="200"/>
        <w:rPr>
          <w:rFonts w:ascii="Arial" w:eastAsia="Calibri" w:hAnsi="Arial" w:cs="Arial"/>
        </w:rPr>
      </w:pPr>
    </w:p>
    <w:p w14:paraId="70B113B4" w14:textId="62B42800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proofErr w:type="spellStart"/>
      <w:r w:rsidRPr="00A36C1A">
        <w:rPr>
          <w:rFonts w:ascii="Arial" w:eastAsia="Calibri" w:hAnsi="Arial" w:cs="Arial"/>
        </w:rPr>
        <w:t>Catatan</w:t>
      </w:r>
      <w:proofErr w:type="spellEnd"/>
      <w:r w:rsidRPr="00A36C1A">
        <w:rPr>
          <w:rFonts w:ascii="Arial" w:eastAsia="Calibri" w:hAnsi="Arial" w:cs="Arial"/>
        </w:rPr>
        <w:t>:</w:t>
      </w:r>
    </w:p>
    <w:p w14:paraId="544DC14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45FC6F0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18F27AC2" w14:textId="77777777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Tandatangan</w:t>
      </w:r>
      <w:proofErr w:type="spellEnd"/>
      <w:r w:rsidRPr="00A36C1A">
        <w:rPr>
          <w:rFonts w:ascii="Arial" w:eastAsia="Calibri" w:hAnsi="Arial" w:cs="Arial"/>
          <w:lang w:val="en-MY"/>
        </w:rPr>
        <w:t>:                                                                             Tarikh:</w:t>
      </w:r>
    </w:p>
    <w:p w14:paraId="7271978A" w14:textId="0ACF86A4" w:rsidR="00D21C69" w:rsidRDefault="00D21C69"/>
    <w:p w14:paraId="4D4EF6A4" w14:textId="77777777" w:rsidR="00D21C69" w:rsidRDefault="00D21C69"/>
    <w:sectPr w:rsidR="00D21C69" w:rsidSect="00D46C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88" w:right="1134" w:bottom="0" w:left="1134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FCEF" w14:textId="77777777" w:rsidR="00D46CB9" w:rsidRDefault="00D46CB9" w:rsidP="00BD44A6">
      <w:r>
        <w:separator/>
      </w:r>
    </w:p>
  </w:endnote>
  <w:endnote w:type="continuationSeparator" w:id="0">
    <w:p w14:paraId="58CD7977" w14:textId="77777777" w:rsidR="00D46CB9" w:rsidRDefault="00D46CB9" w:rsidP="00BD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A417" w14:textId="77777777" w:rsidR="00DE39A0" w:rsidRDefault="00DE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2C1A" w14:textId="77777777" w:rsidR="00DE39A0" w:rsidRDefault="00DE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70E5" w14:textId="77777777" w:rsidR="00DE39A0" w:rsidRDefault="00DE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3AA8" w14:textId="77777777" w:rsidR="00D46CB9" w:rsidRDefault="00D46CB9" w:rsidP="00BD44A6">
      <w:r>
        <w:separator/>
      </w:r>
    </w:p>
  </w:footnote>
  <w:footnote w:type="continuationSeparator" w:id="0">
    <w:p w14:paraId="4A32EC68" w14:textId="77777777" w:rsidR="00D46CB9" w:rsidRDefault="00D46CB9" w:rsidP="00BD4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D25B" w14:textId="77777777" w:rsidR="00DE39A0" w:rsidRDefault="00DE3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39BC" w14:textId="57E07CA4" w:rsidR="00BD44A6" w:rsidRDefault="00DE39A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67538A" wp14:editId="2625DF33">
              <wp:simplePos x="0" y="0"/>
              <wp:positionH relativeFrom="column">
                <wp:posOffset>1954530</wp:posOffset>
              </wp:positionH>
              <wp:positionV relativeFrom="paragraph">
                <wp:posOffset>-7620</wp:posOffset>
              </wp:positionV>
              <wp:extent cx="2636520" cy="4343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520" cy="434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3ED05" w14:textId="1E9C4BDC" w:rsid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KOLEJ VOKASIONAL KUALA SELANGOR,</w:t>
                          </w:r>
                        </w:p>
                        <w:p w14:paraId="6D16EB85" w14:textId="3BB15528" w:rsidR="00BD44A6" w:rsidRP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45600 BESTARI JAYA, SELANGOR.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753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3.9pt;margin-top:-.6pt;width:207.6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" stroked="f">
              <v:textbox>
                <w:txbxContent>
                  <w:p w14:paraId="1FE3ED05" w14:textId="1E9C4BDC" w:rsid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KOLEJ VOKASIONAL KUALA SELANGOR,</w:t>
                    </w:r>
                  </w:p>
                  <w:p w14:paraId="6D16EB85" w14:textId="3BB15528" w:rsidR="00BD44A6" w:rsidRP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45600 BESTARI JAYA, SELANGOR.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134F0A9" wp14:editId="7C48D072">
          <wp:simplePos x="0" y="0"/>
          <wp:positionH relativeFrom="column">
            <wp:posOffset>-38100</wp:posOffset>
          </wp:positionH>
          <wp:positionV relativeFrom="paragraph">
            <wp:posOffset>-340360</wp:posOffset>
          </wp:positionV>
          <wp:extent cx="1562100" cy="87820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2E93D5C" wp14:editId="131F336E">
          <wp:simplePos x="0" y="0"/>
          <wp:positionH relativeFrom="column">
            <wp:posOffset>5364480</wp:posOffset>
          </wp:positionH>
          <wp:positionV relativeFrom="paragraph">
            <wp:posOffset>8255</wp:posOffset>
          </wp:positionV>
          <wp:extent cx="1389380" cy="379730"/>
          <wp:effectExtent l="0" t="0" r="1270" b="127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380" cy="379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F52A89" w14:textId="403BCB31" w:rsidR="00BD44A6" w:rsidRDefault="00BD4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C2CF55" wp14:editId="3FF2E39F">
              <wp:simplePos x="0" y="0"/>
              <wp:positionH relativeFrom="column">
                <wp:posOffset>-125730</wp:posOffset>
              </wp:positionH>
              <wp:positionV relativeFrom="paragraph">
                <wp:posOffset>321310</wp:posOffset>
              </wp:positionV>
              <wp:extent cx="66979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79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805CFC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9pt,25.3pt" to="517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AE17" w14:textId="77777777" w:rsidR="00DE39A0" w:rsidRDefault="00DE3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497C8F"/>
    <w:multiLevelType w:val="multilevel"/>
    <w:tmpl w:val="17497C8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5124076">
    <w:abstractNumId w:val="20"/>
  </w:num>
  <w:num w:numId="2" w16cid:durableId="1760590842">
    <w:abstractNumId w:val="12"/>
  </w:num>
  <w:num w:numId="3" w16cid:durableId="1690253569">
    <w:abstractNumId w:val="10"/>
  </w:num>
  <w:num w:numId="4" w16cid:durableId="1574776862">
    <w:abstractNumId w:val="22"/>
  </w:num>
  <w:num w:numId="5" w16cid:durableId="958877834">
    <w:abstractNumId w:val="13"/>
  </w:num>
  <w:num w:numId="6" w16cid:durableId="1860511945">
    <w:abstractNumId w:val="17"/>
  </w:num>
  <w:num w:numId="7" w16cid:durableId="1136878035">
    <w:abstractNumId w:val="19"/>
  </w:num>
  <w:num w:numId="8" w16cid:durableId="1098134653">
    <w:abstractNumId w:val="9"/>
  </w:num>
  <w:num w:numId="9" w16cid:durableId="1047993682">
    <w:abstractNumId w:val="7"/>
  </w:num>
  <w:num w:numId="10" w16cid:durableId="1694262665">
    <w:abstractNumId w:val="6"/>
  </w:num>
  <w:num w:numId="11" w16cid:durableId="1534805933">
    <w:abstractNumId w:val="5"/>
  </w:num>
  <w:num w:numId="12" w16cid:durableId="94710255">
    <w:abstractNumId w:val="4"/>
  </w:num>
  <w:num w:numId="13" w16cid:durableId="430854029">
    <w:abstractNumId w:val="8"/>
  </w:num>
  <w:num w:numId="14" w16cid:durableId="896479637">
    <w:abstractNumId w:val="3"/>
  </w:num>
  <w:num w:numId="15" w16cid:durableId="1088578322">
    <w:abstractNumId w:val="2"/>
  </w:num>
  <w:num w:numId="16" w16cid:durableId="301619224">
    <w:abstractNumId w:val="1"/>
  </w:num>
  <w:num w:numId="17" w16cid:durableId="182209570">
    <w:abstractNumId w:val="0"/>
  </w:num>
  <w:num w:numId="18" w16cid:durableId="500849875">
    <w:abstractNumId w:val="15"/>
  </w:num>
  <w:num w:numId="19" w16cid:durableId="1454861465">
    <w:abstractNumId w:val="16"/>
  </w:num>
  <w:num w:numId="20" w16cid:durableId="2009555212">
    <w:abstractNumId w:val="21"/>
  </w:num>
  <w:num w:numId="21" w16cid:durableId="1529832649">
    <w:abstractNumId w:val="18"/>
  </w:num>
  <w:num w:numId="22" w16cid:durableId="44641864">
    <w:abstractNumId w:val="11"/>
  </w:num>
  <w:num w:numId="23" w16cid:durableId="1739935113">
    <w:abstractNumId w:val="23"/>
  </w:num>
  <w:num w:numId="24" w16cid:durableId="13737235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6"/>
    <w:rsid w:val="0003721C"/>
    <w:rsid w:val="0008308C"/>
    <w:rsid w:val="00093380"/>
    <w:rsid w:val="00102D6F"/>
    <w:rsid w:val="00147F61"/>
    <w:rsid w:val="001E06CD"/>
    <w:rsid w:val="00245FA6"/>
    <w:rsid w:val="002461CD"/>
    <w:rsid w:val="00271D87"/>
    <w:rsid w:val="002B75CD"/>
    <w:rsid w:val="00450C09"/>
    <w:rsid w:val="004E7A5F"/>
    <w:rsid w:val="00545862"/>
    <w:rsid w:val="00590037"/>
    <w:rsid w:val="005D1DBC"/>
    <w:rsid w:val="00645252"/>
    <w:rsid w:val="00682679"/>
    <w:rsid w:val="006C2ACE"/>
    <w:rsid w:val="006D3D74"/>
    <w:rsid w:val="0079677A"/>
    <w:rsid w:val="007F33CB"/>
    <w:rsid w:val="0083569A"/>
    <w:rsid w:val="008E126E"/>
    <w:rsid w:val="009650EA"/>
    <w:rsid w:val="009C35F3"/>
    <w:rsid w:val="009E2359"/>
    <w:rsid w:val="00A06F22"/>
    <w:rsid w:val="00A36C1A"/>
    <w:rsid w:val="00A70B40"/>
    <w:rsid w:val="00A9204E"/>
    <w:rsid w:val="00B8574B"/>
    <w:rsid w:val="00BD44A6"/>
    <w:rsid w:val="00C02F54"/>
    <w:rsid w:val="00C23EB5"/>
    <w:rsid w:val="00C978ED"/>
    <w:rsid w:val="00D21C69"/>
    <w:rsid w:val="00D317B4"/>
    <w:rsid w:val="00D401B9"/>
    <w:rsid w:val="00D46CB9"/>
    <w:rsid w:val="00DA3C5A"/>
    <w:rsid w:val="00D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273B5"/>
  <w15:chartTrackingRefBased/>
  <w15:docId w15:val="{0552C217-10EC-4686-A06C-2E984C9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59"/>
    <w:qFormat/>
    <w:rsid w:val="00BD44A6"/>
    <w:rPr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KOLEJ VOKASIONAL KUALA SELANGOR</cp:lastModifiedBy>
  <cp:revision>14</cp:revision>
  <cp:lastPrinted>2024-02-06T01:52:00Z</cp:lastPrinted>
  <dcterms:created xsi:type="dcterms:W3CDTF">2023-02-07T06:13:00Z</dcterms:created>
  <dcterms:modified xsi:type="dcterms:W3CDTF">2024-02-06T01:53:00Z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